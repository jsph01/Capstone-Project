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D3CBE" w14:textId="5A812FC6" w:rsidR="006E3C9A" w:rsidRDefault="00F95895">
      <w:pPr>
        <w:spacing w:before="77"/>
        <w:ind w:left="100"/>
        <w:rPr>
          <w:rFonts w:ascii="Courier New" w:eastAsia="Courier New" w:hAnsi="Courier New" w:cs="Courier New"/>
          <w:sz w:val="28"/>
          <w:szCs w:val="28"/>
        </w:rPr>
      </w:pPr>
      <w:r>
        <w:pict w14:anchorId="1A5E5A7B">
          <v:group id="_x0000_s1038" style="position:absolute;left:0;text-align:left;margin-left:0;margin-top:0;width:0;height:0;z-index:-251655680;mso-position-horizontal-relative:page;mso-position-vertical-relative:page" coordsize="0,0">
            <v:shape id="_x0000_s1039" style="position:absolute;width:0;height:0" coordsize="0,0" path="m,l,xe" fillcolor="black" stroked="f">
              <v:path arrowok="t"/>
            </v:shape>
            <w10:wrap anchorx="page" anchory="page"/>
          </v:group>
        </w:pict>
      </w:r>
      <w:r>
        <w:pict w14:anchorId="30C1EC70">
          <v:group id="_x0000_s1036" style="position:absolute;left:0;text-align:left;margin-left:0;margin-top:0;width:0;height:0;z-index:-251656704;mso-position-horizontal-relative:page;mso-position-vertical-relative:page" coordsize="0,0">
            <v:shape id="_x0000_s1037" style="position:absolute;width:0;height:0" coordsize="0,0" path="m,l,xe" fillcolor="black" stroked="f">
              <v:path arrowok="t"/>
            </v:shape>
            <w10:wrap anchorx="page" anchory="page"/>
          </v:group>
        </w:pict>
      </w:r>
      <w:r>
        <w:pict w14:anchorId="1A9850AB">
          <v:group id="_x0000_s1034" style="position:absolute;left:0;text-align:left;margin-left:0;margin-top:0;width:0;height:0;z-index:-251657728;mso-position-horizontal-relative:page;mso-position-vertical-relative:page" coordsize="0,0">
            <v:shape id="_x0000_s1035" style="position:absolute;width:0;height:0" coordsize="0,0" path="m,l,xe" fillcolor="black" stroked="f">
              <v:path arrowok="t"/>
            </v:shape>
            <w10:wrap anchorx="page" anchory="page"/>
          </v:group>
        </w:pict>
      </w:r>
      <w:r>
        <w:pict w14:anchorId="605B6AA3">
          <v:group id="_x0000_s1032" style="position:absolute;left:0;text-align:left;margin-left:0;margin-top:0;width:0;height:0;z-index:-251658752;mso-position-horizontal-relative:page;mso-position-vertical-relative:page" coordsize="0,0">
            <v:shape id="_x0000_s1033" style="position:absolute;width:0;height:0" coordsize="0,0" path="m,l,xe" fillcolor="black" stroked="f">
              <v:path arrowok="t"/>
            </v:shape>
            <w10:wrap anchorx="page" anchory="page"/>
          </v:group>
        </w:pict>
      </w:r>
      <w:r>
        <w:pict w14:anchorId="2E16EA19">
          <v:group id="_x0000_s1030" style="position:absolute;left:0;text-align:left;margin-left:0;margin-top:0;width:0;height:0;z-index:-251659776;mso-position-horizontal-relative:page;mso-position-vertical-relative:page" coordsize="0,0">
            <v:shape id="_x0000_s1031" style="position:absolute;width:0;height:0" coordsize="0,0" path="m,l,xe" fillcolor="black" stroked="f">
              <v:path arrowok="t"/>
            </v:shape>
            <w10:wrap anchorx="page" anchory="page"/>
          </v:group>
        </w:pict>
      </w:r>
      <w:r>
        <w:pict w14:anchorId="401F96BA">
          <v:group id="_x0000_s1028" style="position:absolute;left:0;text-align:left;margin-left:0;margin-top:0;width:0;height:0;z-index:-251660800;mso-position-horizontal-relative:page;mso-position-vertical-relative:page" coordsize="0,0">
            <v:shape id="_x0000_s1029" style="position:absolute;width:0;height:0" coordsize="0,0" path="m,l,xe" fillcolor="black" stroked="f">
              <v:path arrowok="t"/>
            </v:shape>
            <w10:wrap anchorx="page" anchory="page"/>
          </v:group>
        </w:pict>
      </w:r>
      <w:r>
        <w:pict w14:anchorId="16E628A7">
          <v:group id="_x0000_s1026" style="position:absolute;left:0;text-align:left;margin-left:0;margin-top:0;width:0;height:0;z-index:-251661824;mso-position-horizontal-relative:page;mso-position-vertical-relative:page" coordsize="0,0">
            <v:shape id="_x0000_s1027" style="position:absolute;width:0;height:0" coordsize="0,0" path="m,l,xe" fillcolor="black" stroked="f">
              <v:path arrowok="t"/>
            </v:shape>
            <w10:wrap anchorx="page" anchory="page"/>
          </v:group>
        </w:pict>
      </w:r>
      <w:r>
        <w:rPr>
          <w:rFonts w:ascii="Courier New" w:eastAsia="Courier New" w:hAnsi="Courier New" w:cs="Courier New"/>
          <w:b/>
          <w:sz w:val="28"/>
          <w:szCs w:val="28"/>
        </w:rPr>
        <w:t>Persona</w:t>
      </w:r>
      <w:r>
        <w:rPr>
          <w:rFonts w:ascii="Courier New" w:eastAsia="Courier New" w:hAnsi="Courier New" w:cs="Courier New"/>
          <w:sz w:val="28"/>
          <w:szCs w:val="28"/>
        </w:rPr>
        <w:t>: Timmy Smalls</w:t>
      </w:r>
    </w:p>
    <w:p w14:paraId="2912A37C" w14:textId="77777777" w:rsidR="000349DD" w:rsidRDefault="000349DD">
      <w:pPr>
        <w:spacing w:before="77"/>
        <w:ind w:left="100"/>
        <w:rPr>
          <w:rFonts w:ascii="Courier New" w:eastAsia="Courier New" w:hAnsi="Courier New" w:cs="Courier New"/>
          <w:sz w:val="28"/>
          <w:szCs w:val="28"/>
        </w:rPr>
      </w:pPr>
    </w:p>
    <w:p w14:paraId="7DB02D18" w14:textId="77777777" w:rsidR="006E3C9A" w:rsidRDefault="00F95895">
      <w:pPr>
        <w:spacing w:before="73"/>
        <w:ind w:left="1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Age</w:t>
      </w:r>
      <w:r>
        <w:rPr>
          <w:rFonts w:ascii="Courier New" w:eastAsia="Courier New" w:hAnsi="Courier New" w:cs="Courier New"/>
          <w:sz w:val="28"/>
          <w:szCs w:val="28"/>
        </w:rPr>
        <w:t>: 8 - 12</w:t>
      </w:r>
    </w:p>
    <w:p w14:paraId="6ABEFD75" w14:textId="77777777" w:rsidR="006E3C9A" w:rsidRDefault="006E3C9A">
      <w:pPr>
        <w:spacing w:line="200" w:lineRule="exact"/>
      </w:pPr>
    </w:p>
    <w:p w14:paraId="3C0E6891" w14:textId="77777777" w:rsidR="006E3C9A" w:rsidRDefault="006E3C9A">
      <w:pPr>
        <w:spacing w:before="3" w:line="260" w:lineRule="exact"/>
        <w:rPr>
          <w:sz w:val="26"/>
          <w:szCs w:val="26"/>
        </w:rPr>
      </w:pPr>
    </w:p>
    <w:p w14:paraId="789AFE53" w14:textId="0B137086" w:rsidR="006E3C9A" w:rsidRDefault="00F95895" w:rsidP="005B4E97">
      <w:pPr>
        <w:spacing w:line="295" w:lineRule="auto"/>
        <w:ind w:left="100" w:right="231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Motivation</w:t>
      </w:r>
      <w:r>
        <w:rPr>
          <w:rFonts w:ascii="Courier New" w:eastAsia="Courier New" w:hAnsi="Courier New" w:cs="Courier New"/>
          <w:sz w:val="28"/>
          <w:szCs w:val="28"/>
        </w:rPr>
        <w:t xml:space="preserve">: Relatively new to the world </w:t>
      </w:r>
      <w:r w:rsidR="005B4E97">
        <w:rPr>
          <w:rFonts w:ascii="Courier New" w:eastAsia="Courier New" w:hAnsi="Courier New" w:cs="Courier New"/>
          <w:sz w:val="28"/>
          <w:szCs w:val="28"/>
        </w:rPr>
        <w:t>of web application</w:t>
      </w:r>
      <w:r w:rsidR="00425950">
        <w:rPr>
          <w:rFonts w:ascii="Courier New" w:eastAsia="Courier New" w:hAnsi="Courier New" w:cs="Courier New"/>
          <w:sz w:val="28"/>
          <w:szCs w:val="28"/>
        </w:rPr>
        <w:t>s</w:t>
      </w:r>
      <w:r w:rsidR="005B4E97">
        <w:rPr>
          <w:rFonts w:ascii="Courier New" w:eastAsia="Courier New" w:hAnsi="Courier New" w:cs="Courier New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sz w:val="28"/>
          <w:szCs w:val="28"/>
        </w:rPr>
        <w:t xml:space="preserve">Timmy </w:t>
      </w:r>
      <w:r w:rsidR="001951A4">
        <w:rPr>
          <w:rFonts w:ascii="Courier New" w:eastAsia="Courier New" w:hAnsi="Courier New" w:cs="Courier New"/>
          <w:sz w:val="28"/>
          <w:szCs w:val="28"/>
        </w:rPr>
        <w:t xml:space="preserve">occasionally </w:t>
      </w:r>
      <w:r>
        <w:rPr>
          <w:rFonts w:ascii="Courier New" w:eastAsia="Courier New" w:hAnsi="Courier New" w:cs="Courier New"/>
          <w:sz w:val="28"/>
          <w:szCs w:val="28"/>
        </w:rPr>
        <w:t>st</w:t>
      </w:r>
      <w:r w:rsidR="00BA58AA">
        <w:rPr>
          <w:rFonts w:ascii="Courier New" w:eastAsia="Courier New" w:hAnsi="Courier New" w:cs="Courier New"/>
          <w:sz w:val="28"/>
          <w:szCs w:val="28"/>
        </w:rPr>
        <w:t>ruggles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 w:rsidR="001840E5">
        <w:rPr>
          <w:rFonts w:ascii="Courier New" w:eastAsia="Courier New" w:hAnsi="Courier New" w:cs="Courier New"/>
          <w:sz w:val="28"/>
          <w:szCs w:val="28"/>
        </w:rPr>
        <w:t>with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 w:rsidR="005B4E97">
        <w:rPr>
          <w:rFonts w:ascii="Courier New" w:eastAsia="Courier New" w:hAnsi="Courier New" w:cs="Courier New"/>
          <w:sz w:val="28"/>
          <w:szCs w:val="28"/>
        </w:rPr>
        <w:t xml:space="preserve">math at </w:t>
      </w:r>
      <w:r w:rsidR="003F258F">
        <w:rPr>
          <w:rFonts w:ascii="Courier New" w:eastAsia="Courier New" w:hAnsi="Courier New" w:cs="Courier New"/>
          <w:sz w:val="28"/>
          <w:szCs w:val="28"/>
        </w:rPr>
        <w:t>school</w:t>
      </w:r>
      <w:r w:rsidR="005B4E97">
        <w:rPr>
          <w:rFonts w:ascii="Courier New" w:eastAsia="Courier New" w:hAnsi="Courier New" w:cs="Courier New"/>
          <w:sz w:val="28"/>
          <w:szCs w:val="28"/>
        </w:rPr>
        <w:t xml:space="preserve">, </w:t>
      </w:r>
      <w:r w:rsidR="003F453C">
        <w:rPr>
          <w:rFonts w:ascii="Courier New" w:eastAsia="Courier New" w:hAnsi="Courier New" w:cs="Courier New"/>
          <w:sz w:val="28"/>
          <w:szCs w:val="28"/>
        </w:rPr>
        <w:t>but</w:t>
      </w:r>
      <w:r w:rsidR="005B4E97">
        <w:rPr>
          <w:rFonts w:ascii="Courier New" w:eastAsia="Courier New" w:hAnsi="Courier New" w:cs="Courier New"/>
          <w:sz w:val="28"/>
          <w:szCs w:val="28"/>
        </w:rPr>
        <w:t xml:space="preserve"> he </w:t>
      </w:r>
      <w:r>
        <w:rPr>
          <w:rFonts w:ascii="Courier New" w:eastAsia="Courier New" w:hAnsi="Courier New" w:cs="Courier New"/>
          <w:sz w:val="28"/>
          <w:szCs w:val="28"/>
        </w:rPr>
        <w:t>is pleased</w:t>
      </w:r>
      <w:r>
        <w:rPr>
          <w:rFonts w:ascii="Courier New" w:eastAsia="Courier New" w:hAnsi="Courier New" w:cs="Courier New"/>
          <w:sz w:val="28"/>
          <w:szCs w:val="28"/>
        </w:rPr>
        <w:t xml:space="preserve"> to find how easy it is to get started</w:t>
      </w:r>
      <w:r w:rsidR="005B4E97">
        <w:rPr>
          <w:rFonts w:ascii="Courier New" w:eastAsia="Courier New" w:hAnsi="Courier New" w:cs="Courier New"/>
          <w:sz w:val="28"/>
          <w:szCs w:val="28"/>
        </w:rPr>
        <w:t xml:space="preserve"> with </w:t>
      </w:r>
      <w:r w:rsidR="003F453C">
        <w:rPr>
          <w:rFonts w:ascii="Courier New" w:eastAsia="Courier New" w:hAnsi="Courier New" w:cs="Courier New"/>
          <w:sz w:val="28"/>
          <w:szCs w:val="28"/>
        </w:rPr>
        <w:t>an online</w:t>
      </w:r>
      <w:r w:rsidR="005B4E97">
        <w:rPr>
          <w:rFonts w:ascii="Courier New" w:eastAsia="Courier New" w:hAnsi="Courier New" w:cs="Courier New"/>
          <w:sz w:val="28"/>
          <w:szCs w:val="28"/>
        </w:rPr>
        <w:t xml:space="preserve"> calculator</w:t>
      </w:r>
      <w:r>
        <w:rPr>
          <w:rFonts w:ascii="Courier New" w:eastAsia="Courier New" w:hAnsi="Courier New" w:cs="Courier New"/>
          <w:sz w:val="28"/>
          <w:szCs w:val="28"/>
        </w:rPr>
        <w:t>. After a few</w:t>
      </w:r>
      <w:r w:rsidR="005B4E97">
        <w:rPr>
          <w:rFonts w:ascii="Courier New" w:eastAsia="Courier New" w:hAnsi="Courier New" w:cs="Courier New"/>
          <w:sz w:val="28"/>
          <w:szCs w:val="28"/>
        </w:rPr>
        <w:t xml:space="preserve"> basic calculations with the calculator</w:t>
      </w:r>
      <w:r>
        <w:rPr>
          <w:rFonts w:ascii="Courier New" w:eastAsia="Courier New" w:hAnsi="Courier New" w:cs="Courier New"/>
          <w:sz w:val="28"/>
          <w:szCs w:val="28"/>
        </w:rPr>
        <w:t xml:space="preserve">, Timmy starts to develop a sense of strategy for </w:t>
      </w:r>
      <w:r w:rsidR="005B4E97">
        <w:rPr>
          <w:rFonts w:ascii="Courier New" w:eastAsia="Courier New" w:hAnsi="Courier New" w:cs="Courier New"/>
          <w:sz w:val="28"/>
          <w:szCs w:val="28"/>
        </w:rPr>
        <w:t xml:space="preserve">math </w:t>
      </w:r>
      <w:r>
        <w:rPr>
          <w:rFonts w:ascii="Courier New" w:eastAsia="Courier New" w:hAnsi="Courier New" w:cs="Courier New"/>
          <w:sz w:val="28"/>
          <w:szCs w:val="28"/>
        </w:rPr>
        <w:t xml:space="preserve">and enjoys </w:t>
      </w:r>
      <w:bookmarkStart w:id="0" w:name="_GoBack"/>
      <w:bookmarkEnd w:id="0"/>
      <w:r>
        <w:rPr>
          <w:rFonts w:ascii="Courier New" w:eastAsia="Courier New" w:hAnsi="Courier New" w:cs="Courier New"/>
          <w:sz w:val="28"/>
          <w:szCs w:val="28"/>
        </w:rPr>
        <w:t>that he gets to</w:t>
      </w:r>
      <w:r w:rsidR="005B4E97">
        <w:rPr>
          <w:rFonts w:ascii="Courier New" w:eastAsia="Courier New" w:hAnsi="Courier New" w:cs="Courier New"/>
          <w:sz w:val="28"/>
          <w:szCs w:val="28"/>
        </w:rPr>
        <w:t xml:space="preserve"> use the online calculator </w:t>
      </w:r>
      <w:r w:rsidR="00C90C15">
        <w:rPr>
          <w:rFonts w:ascii="Courier New" w:eastAsia="Courier New" w:hAnsi="Courier New" w:cs="Courier New"/>
          <w:sz w:val="28"/>
          <w:szCs w:val="28"/>
        </w:rPr>
        <w:t>from</w:t>
      </w:r>
      <w:r w:rsidR="005B4E97">
        <w:rPr>
          <w:rFonts w:ascii="Courier New" w:eastAsia="Courier New" w:hAnsi="Courier New" w:cs="Courier New"/>
          <w:sz w:val="28"/>
          <w:szCs w:val="28"/>
        </w:rPr>
        <w:t xml:space="preserve"> his phone or laptop</w:t>
      </w:r>
      <w:r>
        <w:rPr>
          <w:rFonts w:ascii="Courier New" w:eastAsia="Courier New" w:hAnsi="Courier New" w:cs="Courier New"/>
          <w:sz w:val="28"/>
          <w:szCs w:val="28"/>
        </w:rPr>
        <w:t xml:space="preserve">. </w:t>
      </w:r>
    </w:p>
    <w:p w14:paraId="6D1BA365" w14:textId="77777777" w:rsidR="006E3C9A" w:rsidRDefault="006E3C9A">
      <w:pPr>
        <w:spacing w:line="200" w:lineRule="exact"/>
      </w:pPr>
    </w:p>
    <w:p w14:paraId="58585399" w14:textId="77777777" w:rsidR="006E3C9A" w:rsidRDefault="006E3C9A">
      <w:pPr>
        <w:spacing w:before="3" w:line="260" w:lineRule="exact"/>
        <w:rPr>
          <w:sz w:val="26"/>
          <w:szCs w:val="26"/>
        </w:rPr>
      </w:pPr>
    </w:p>
    <w:p w14:paraId="4F8C02CD" w14:textId="5C3FC360" w:rsidR="006E3C9A" w:rsidRDefault="00F95895">
      <w:pPr>
        <w:spacing w:line="295" w:lineRule="auto"/>
        <w:ind w:left="100" w:right="402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Frustrations</w:t>
      </w:r>
      <w:r>
        <w:rPr>
          <w:rFonts w:ascii="Courier New" w:eastAsia="Courier New" w:hAnsi="Courier New" w:cs="Courier New"/>
          <w:sz w:val="28"/>
          <w:szCs w:val="28"/>
        </w:rPr>
        <w:t>: Timmy is frustrated that he</w:t>
      </w:r>
      <w:r w:rsidR="00F938AD">
        <w:rPr>
          <w:rFonts w:ascii="Courier New" w:eastAsia="Courier New" w:hAnsi="Courier New" w:cs="Courier New"/>
          <w:sz w:val="28"/>
          <w:szCs w:val="28"/>
        </w:rPr>
        <w:t xml:space="preserve"> </w:t>
      </w:r>
      <w:r w:rsidR="00741BBB">
        <w:rPr>
          <w:rFonts w:ascii="Courier New" w:eastAsia="Courier New" w:hAnsi="Courier New" w:cs="Courier New"/>
          <w:sz w:val="28"/>
          <w:szCs w:val="28"/>
        </w:rPr>
        <w:t>must</w:t>
      </w:r>
      <w:r w:rsidR="00F938AD">
        <w:rPr>
          <w:rFonts w:ascii="Courier New" w:eastAsia="Courier New" w:hAnsi="Courier New" w:cs="Courier New"/>
          <w:sz w:val="28"/>
          <w:szCs w:val="28"/>
        </w:rPr>
        <w:t xml:space="preserve"> wait for his parents or teacher to check his math homework but now he </w:t>
      </w:r>
      <w:r>
        <w:rPr>
          <w:rFonts w:ascii="Courier New" w:eastAsia="Courier New" w:hAnsi="Courier New" w:cs="Courier New"/>
          <w:sz w:val="28"/>
          <w:szCs w:val="28"/>
        </w:rPr>
        <w:t xml:space="preserve">can </w:t>
      </w:r>
      <w:r w:rsidR="00F938AD">
        <w:rPr>
          <w:rFonts w:ascii="Courier New" w:eastAsia="Courier New" w:hAnsi="Courier New" w:cs="Courier New"/>
          <w:sz w:val="28"/>
          <w:szCs w:val="28"/>
        </w:rPr>
        <w:t xml:space="preserve">access the web </w:t>
      </w:r>
      <w:r w:rsidR="003709C3">
        <w:rPr>
          <w:rFonts w:ascii="Courier New" w:eastAsia="Courier New" w:hAnsi="Courier New" w:cs="Courier New"/>
          <w:sz w:val="28"/>
          <w:szCs w:val="28"/>
        </w:rPr>
        <w:t xml:space="preserve">for a web calculator </w:t>
      </w:r>
      <w:r w:rsidR="00F938AD">
        <w:rPr>
          <w:rFonts w:ascii="Courier New" w:eastAsia="Courier New" w:hAnsi="Courier New" w:cs="Courier New"/>
          <w:sz w:val="28"/>
          <w:szCs w:val="28"/>
        </w:rPr>
        <w:t>anytime</w:t>
      </w:r>
      <w:r w:rsidR="001F2352">
        <w:rPr>
          <w:rFonts w:ascii="Courier New" w:eastAsia="Courier New" w:hAnsi="Courier New" w:cs="Courier New"/>
          <w:sz w:val="28"/>
          <w:szCs w:val="28"/>
        </w:rPr>
        <w:t xml:space="preserve"> to double check his homework.</w:t>
      </w:r>
    </w:p>
    <w:p w14:paraId="495453BB" w14:textId="77777777" w:rsidR="006E3C9A" w:rsidRDefault="006E3C9A">
      <w:pPr>
        <w:spacing w:before="10" w:line="180" w:lineRule="exact"/>
        <w:rPr>
          <w:sz w:val="18"/>
          <w:szCs w:val="18"/>
        </w:rPr>
      </w:pPr>
    </w:p>
    <w:p w14:paraId="431CFDEE" w14:textId="77777777" w:rsidR="006E3C9A" w:rsidRDefault="006E3C9A">
      <w:pPr>
        <w:spacing w:line="200" w:lineRule="exact"/>
      </w:pPr>
    </w:p>
    <w:p w14:paraId="4A467ADD" w14:textId="77777777" w:rsidR="006E3C9A" w:rsidRDefault="00F95895">
      <w:pPr>
        <w:ind w:left="1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---</w:t>
      </w:r>
      <w:r>
        <w:rPr>
          <w:rFonts w:ascii="Courier New" w:eastAsia="Courier New" w:hAnsi="Courier New" w:cs="Courier New"/>
          <w:sz w:val="28"/>
          <w:szCs w:val="28"/>
        </w:rPr>
        <w:t>---------------------------------------------------</w:t>
      </w:r>
    </w:p>
    <w:p w14:paraId="0CE43D3D" w14:textId="77777777" w:rsidR="006E3C9A" w:rsidRDefault="00F95895">
      <w:pPr>
        <w:spacing w:before="73"/>
        <w:ind w:left="1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-</w:t>
      </w:r>
    </w:p>
    <w:p w14:paraId="2B0E158B" w14:textId="77777777" w:rsidR="006E3C9A" w:rsidRDefault="00F95895">
      <w:pPr>
        <w:spacing w:before="73"/>
        <w:ind w:left="1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 xml:space="preserve">Persona: </w:t>
      </w:r>
      <w:r>
        <w:rPr>
          <w:rFonts w:ascii="Courier New" w:eastAsia="Courier New" w:hAnsi="Courier New" w:cs="Courier New"/>
          <w:sz w:val="28"/>
          <w:szCs w:val="28"/>
        </w:rPr>
        <w:t>Kyle Coolio</w:t>
      </w:r>
    </w:p>
    <w:p w14:paraId="565D3ACE" w14:textId="77777777" w:rsidR="006E3C9A" w:rsidRDefault="00F95895">
      <w:pPr>
        <w:spacing w:before="73"/>
        <w:ind w:left="1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 xml:space="preserve">Age: </w:t>
      </w:r>
      <w:r>
        <w:rPr>
          <w:rFonts w:ascii="Courier New" w:eastAsia="Courier New" w:hAnsi="Courier New" w:cs="Courier New"/>
          <w:sz w:val="28"/>
          <w:szCs w:val="28"/>
        </w:rPr>
        <w:t>13 - 17</w:t>
      </w:r>
    </w:p>
    <w:p w14:paraId="51A5CB59" w14:textId="77777777" w:rsidR="006E3C9A" w:rsidRDefault="006E3C9A">
      <w:pPr>
        <w:spacing w:line="200" w:lineRule="exact"/>
      </w:pPr>
    </w:p>
    <w:p w14:paraId="6076FF5B" w14:textId="77777777" w:rsidR="006E3C9A" w:rsidRDefault="006E3C9A">
      <w:pPr>
        <w:spacing w:before="3" w:line="260" w:lineRule="exact"/>
        <w:rPr>
          <w:sz w:val="26"/>
          <w:szCs w:val="26"/>
        </w:rPr>
      </w:pPr>
    </w:p>
    <w:p w14:paraId="1E7F346A" w14:textId="77777777" w:rsidR="006E3C9A" w:rsidRDefault="00F95895" w:rsidP="00F938AD">
      <w:pPr>
        <w:spacing w:line="295" w:lineRule="auto"/>
        <w:ind w:left="100" w:right="231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 xml:space="preserve">Motivation: </w:t>
      </w:r>
      <w:r>
        <w:rPr>
          <w:rFonts w:ascii="Courier New" w:eastAsia="Courier New" w:hAnsi="Courier New" w:cs="Courier New"/>
          <w:sz w:val="28"/>
          <w:szCs w:val="28"/>
        </w:rPr>
        <w:t xml:space="preserve">Kyle needs to feel like he’s making good progress in order to continue doing anything. He enjoys a sense of recognition of the time he spent </w:t>
      </w:r>
      <w:r w:rsidR="00F938AD">
        <w:rPr>
          <w:rFonts w:ascii="Courier New" w:eastAsia="Courier New" w:hAnsi="Courier New" w:cs="Courier New"/>
          <w:sz w:val="28"/>
          <w:szCs w:val="28"/>
        </w:rPr>
        <w:t xml:space="preserve">doing well in trigonometry at school.  </w:t>
      </w:r>
    </w:p>
    <w:p w14:paraId="1D01F342" w14:textId="110A914A" w:rsidR="00F938AD" w:rsidRDefault="00F938AD" w:rsidP="00F938AD">
      <w:pPr>
        <w:spacing w:line="295" w:lineRule="auto"/>
        <w:ind w:right="231"/>
        <w:rPr>
          <w:rFonts w:ascii="Courier New" w:eastAsia="Courier New" w:hAnsi="Courier New" w:cs="Courier New"/>
          <w:sz w:val="28"/>
          <w:szCs w:val="28"/>
        </w:rPr>
        <w:sectPr w:rsidR="00F938AD">
          <w:pgSz w:w="12240" w:h="15840"/>
          <w:pgMar w:top="1400" w:right="1460" w:bottom="280" w:left="1340" w:header="720" w:footer="720" w:gutter="0"/>
          <w:cols w:space="720"/>
        </w:sectPr>
      </w:pPr>
    </w:p>
    <w:p w14:paraId="22246455" w14:textId="0FB7AD4F" w:rsidR="006E3C9A" w:rsidRDefault="00F95895" w:rsidP="00F938AD">
      <w:pPr>
        <w:spacing w:line="295" w:lineRule="auto"/>
        <w:ind w:right="231"/>
        <w:rPr>
          <w:sz w:val="18"/>
          <w:szCs w:val="1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lastRenderedPageBreak/>
        <w:t xml:space="preserve">Frustrations: </w:t>
      </w:r>
      <w:r>
        <w:rPr>
          <w:rFonts w:ascii="Courier New" w:eastAsia="Courier New" w:hAnsi="Courier New" w:cs="Courier New"/>
          <w:sz w:val="28"/>
          <w:szCs w:val="28"/>
        </w:rPr>
        <w:t xml:space="preserve">Kyle quickly grows </w:t>
      </w:r>
      <w:r w:rsidR="00F938AD">
        <w:rPr>
          <w:rFonts w:ascii="Courier New" w:eastAsia="Courier New" w:hAnsi="Courier New" w:cs="Courier New"/>
          <w:sz w:val="28"/>
          <w:szCs w:val="28"/>
        </w:rPr>
        <w:t>anxious and upset when his solar calculator doesn’t work sometimes</w:t>
      </w:r>
      <w:r>
        <w:rPr>
          <w:rFonts w:ascii="Courier New" w:eastAsia="Courier New" w:hAnsi="Courier New" w:cs="Courier New"/>
          <w:sz w:val="28"/>
          <w:szCs w:val="28"/>
        </w:rPr>
        <w:t xml:space="preserve">. He needs </w:t>
      </w:r>
      <w:r w:rsidR="00F938AD">
        <w:rPr>
          <w:rFonts w:ascii="Courier New" w:eastAsia="Courier New" w:hAnsi="Courier New" w:cs="Courier New"/>
          <w:sz w:val="28"/>
          <w:szCs w:val="28"/>
        </w:rPr>
        <w:t xml:space="preserve">a stable trigonometric calculator </w:t>
      </w:r>
      <w:r>
        <w:rPr>
          <w:rFonts w:ascii="Courier New" w:eastAsia="Courier New" w:hAnsi="Courier New" w:cs="Courier New"/>
          <w:sz w:val="28"/>
          <w:szCs w:val="28"/>
        </w:rPr>
        <w:t xml:space="preserve">to look forward to in order to keep him </w:t>
      </w:r>
      <w:r w:rsidR="00F938AD">
        <w:rPr>
          <w:rFonts w:ascii="Courier New" w:eastAsia="Courier New" w:hAnsi="Courier New" w:cs="Courier New"/>
          <w:sz w:val="28"/>
          <w:szCs w:val="28"/>
        </w:rPr>
        <w:t>feel like a complete mathematician.</w:t>
      </w:r>
    </w:p>
    <w:p w14:paraId="6929CFD1" w14:textId="77777777" w:rsidR="006E3C9A" w:rsidRDefault="006E3C9A">
      <w:pPr>
        <w:spacing w:line="200" w:lineRule="exact"/>
      </w:pPr>
    </w:p>
    <w:p w14:paraId="041674F3" w14:textId="77777777" w:rsidR="006E3C9A" w:rsidRDefault="00F95895">
      <w:pPr>
        <w:ind w:left="1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-------------------</w:t>
      </w:r>
      <w:r>
        <w:rPr>
          <w:rFonts w:ascii="Courier New" w:eastAsia="Courier New" w:hAnsi="Courier New" w:cs="Courier New"/>
          <w:sz w:val="28"/>
          <w:szCs w:val="28"/>
        </w:rPr>
        <w:t>-----------------------------------</w:t>
      </w:r>
    </w:p>
    <w:p w14:paraId="6C913098" w14:textId="77777777" w:rsidR="006E3C9A" w:rsidRDefault="00F95895">
      <w:pPr>
        <w:spacing w:before="73"/>
        <w:ind w:left="1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-</w:t>
      </w:r>
    </w:p>
    <w:p w14:paraId="19021867" w14:textId="77777777" w:rsidR="006E3C9A" w:rsidRDefault="00F95895">
      <w:pPr>
        <w:spacing w:before="73"/>
        <w:ind w:left="1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 xml:space="preserve">Persona: </w:t>
      </w:r>
      <w:r>
        <w:rPr>
          <w:rFonts w:ascii="Courier New" w:eastAsia="Courier New" w:hAnsi="Courier New" w:cs="Courier New"/>
          <w:sz w:val="28"/>
          <w:szCs w:val="28"/>
        </w:rPr>
        <w:t>Stefano Introvertti</w:t>
      </w:r>
    </w:p>
    <w:p w14:paraId="006EF187" w14:textId="77777777" w:rsidR="006E3C9A" w:rsidRDefault="00F95895">
      <w:pPr>
        <w:spacing w:before="73"/>
        <w:ind w:left="1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 xml:space="preserve">Age: </w:t>
      </w:r>
      <w:r>
        <w:rPr>
          <w:rFonts w:ascii="Courier New" w:eastAsia="Courier New" w:hAnsi="Courier New" w:cs="Courier New"/>
          <w:sz w:val="28"/>
          <w:szCs w:val="28"/>
        </w:rPr>
        <w:t>18 - 35</w:t>
      </w:r>
    </w:p>
    <w:p w14:paraId="3B346DCF" w14:textId="77777777" w:rsidR="006E3C9A" w:rsidRDefault="006E3C9A">
      <w:pPr>
        <w:spacing w:line="200" w:lineRule="exact"/>
      </w:pPr>
    </w:p>
    <w:p w14:paraId="656566A7" w14:textId="77777777" w:rsidR="006E3C9A" w:rsidRDefault="006E3C9A">
      <w:pPr>
        <w:spacing w:before="3" w:line="260" w:lineRule="exact"/>
        <w:rPr>
          <w:sz w:val="26"/>
          <w:szCs w:val="26"/>
        </w:rPr>
      </w:pPr>
    </w:p>
    <w:p w14:paraId="7E2012C5" w14:textId="4AF2984C" w:rsidR="006E3C9A" w:rsidRDefault="00F95895">
      <w:pPr>
        <w:spacing w:line="295" w:lineRule="auto"/>
        <w:ind w:left="100" w:right="231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 xml:space="preserve">Motivation: </w:t>
      </w:r>
      <w:r>
        <w:rPr>
          <w:rFonts w:ascii="Courier New" w:eastAsia="Courier New" w:hAnsi="Courier New" w:cs="Courier New"/>
          <w:sz w:val="28"/>
          <w:szCs w:val="28"/>
        </w:rPr>
        <w:t>Coming home late from work, Stefano likes to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 w:rsidR="00F34A7E">
        <w:rPr>
          <w:rFonts w:ascii="Courier New" w:eastAsia="Courier New" w:hAnsi="Courier New" w:cs="Courier New"/>
          <w:sz w:val="28"/>
          <w:szCs w:val="28"/>
        </w:rPr>
        <w:t xml:space="preserve">do some </w:t>
      </w:r>
      <w:r w:rsidR="000349DD">
        <w:rPr>
          <w:rFonts w:ascii="Courier New" w:eastAsia="Courier New" w:hAnsi="Courier New" w:cs="Courier New"/>
          <w:sz w:val="28"/>
          <w:szCs w:val="28"/>
        </w:rPr>
        <w:t>trigonometry</w:t>
      </w:r>
      <w:r>
        <w:rPr>
          <w:rFonts w:ascii="Courier New" w:eastAsia="Courier New" w:hAnsi="Courier New" w:cs="Courier New"/>
          <w:sz w:val="28"/>
          <w:szCs w:val="28"/>
        </w:rPr>
        <w:t>, and interac</w:t>
      </w:r>
      <w:r w:rsidR="00EC48F8">
        <w:rPr>
          <w:rFonts w:ascii="Courier New" w:eastAsia="Courier New" w:hAnsi="Courier New" w:cs="Courier New"/>
          <w:sz w:val="28"/>
          <w:szCs w:val="28"/>
        </w:rPr>
        <w:t>ts</w:t>
      </w:r>
      <w:r>
        <w:rPr>
          <w:rFonts w:ascii="Courier New" w:eastAsia="Courier New" w:hAnsi="Courier New" w:cs="Courier New"/>
          <w:sz w:val="28"/>
          <w:szCs w:val="28"/>
        </w:rPr>
        <w:t xml:space="preserve"> with the spontaneous people </w:t>
      </w:r>
      <w:r w:rsidR="00F34A7E">
        <w:rPr>
          <w:rFonts w:ascii="Courier New" w:eastAsia="Courier New" w:hAnsi="Courier New" w:cs="Courier New"/>
          <w:sz w:val="28"/>
          <w:szCs w:val="28"/>
        </w:rPr>
        <w:t>in math chats and forums on the</w:t>
      </w:r>
      <w:r>
        <w:rPr>
          <w:rFonts w:ascii="Courier New" w:eastAsia="Courier New" w:hAnsi="Courier New" w:cs="Courier New"/>
          <w:sz w:val="28"/>
          <w:szCs w:val="28"/>
        </w:rPr>
        <w:t xml:space="preserve"> internet. Stefano used to love </w:t>
      </w:r>
      <w:r w:rsidR="00F34A7E">
        <w:rPr>
          <w:rFonts w:ascii="Courier New" w:eastAsia="Courier New" w:hAnsi="Courier New" w:cs="Courier New"/>
          <w:sz w:val="28"/>
          <w:szCs w:val="28"/>
        </w:rPr>
        <w:t>Algebra when he was in the 8</w:t>
      </w:r>
      <w:r w:rsidR="00F34A7E" w:rsidRPr="00F34A7E">
        <w:rPr>
          <w:rFonts w:ascii="Courier New" w:eastAsia="Courier New" w:hAnsi="Courier New" w:cs="Courier New"/>
          <w:sz w:val="28"/>
          <w:szCs w:val="28"/>
          <w:vertAlign w:val="superscript"/>
        </w:rPr>
        <w:t>th</w:t>
      </w:r>
      <w:r w:rsidR="00F34A7E">
        <w:rPr>
          <w:rFonts w:ascii="Courier New" w:eastAsia="Courier New" w:hAnsi="Courier New" w:cs="Courier New"/>
          <w:sz w:val="28"/>
          <w:szCs w:val="28"/>
        </w:rPr>
        <w:t xml:space="preserve"> grade, and he is </w:t>
      </w:r>
      <w:r>
        <w:rPr>
          <w:rFonts w:ascii="Courier New" w:eastAsia="Courier New" w:hAnsi="Courier New" w:cs="Courier New"/>
          <w:sz w:val="28"/>
          <w:szCs w:val="28"/>
        </w:rPr>
        <w:t xml:space="preserve">happy to see that there </w:t>
      </w:r>
      <w:r w:rsidR="00C31B6F">
        <w:rPr>
          <w:rFonts w:ascii="Courier New" w:eastAsia="Courier New" w:hAnsi="Courier New" w:cs="Courier New"/>
          <w:sz w:val="28"/>
          <w:szCs w:val="28"/>
        </w:rPr>
        <w:t xml:space="preserve">are free </w:t>
      </w:r>
      <w:r w:rsidR="00F34A7E">
        <w:rPr>
          <w:rFonts w:ascii="Courier New" w:eastAsia="Courier New" w:hAnsi="Courier New" w:cs="Courier New"/>
          <w:sz w:val="28"/>
          <w:szCs w:val="28"/>
        </w:rPr>
        <w:t>simple trigon</w:t>
      </w:r>
      <w:r w:rsidR="00C31B6F">
        <w:rPr>
          <w:rFonts w:ascii="Courier New" w:eastAsia="Courier New" w:hAnsi="Courier New" w:cs="Courier New"/>
          <w:sz w:val="28"/>
          <w:szCs w:val="28"/>
        </w:rPr>
        <w:t>ometric c</w:t>
      </w:r>
      <w:r w:rsidR="00F34A7E">
        <w:rPr>
          <w:rFonts w:ascii="Courier New" w:eastAsia="Courier New" w:hAnsi="Courier New" w:cs="Courier New"/>
          <w:sz w:val="28"/>
          <w:szCs w:val="28"/>
        </w:rPr>
        <w:t>alculator</w:t>
      </w:r>
      <w:r w:rsidR="000349DD">
        <w:rPr>
          <w:rFonts w:ascii="Courier New" w:eastAsia="Courier New" w:hAnsi="Courier New" w:cs="Courier New"/>
          <w:sz w:val="28"/>
          <w:szCs w:val="28"/>
        </w:rPr>
        <w:t>s</w:t>
      </w:r>
      <w:r w:rsidR="00F34A7E">
        <w:rPr>
          <w:rFonts w:ascii="Courier New" w:eastAsia="Courier New" w:hAnsi="Courier New" w:cs="Courier New"/>
          <w:sz w:val="28"/>
          <w:szCs w:val="28"/>
        </w:rPr>
        <w:t xml:space="preserve"> </w:t>
      </w:r>
      <w:r w:rsidR="00C31B6F">
        <w:rPr>
          <w:rFonts w:ascii="Courier New" w:eastAsia="Courier New" w:hAnsi="Courier New" w:cs="Courier New"/>
          <w:sz w:val="28"/>
          <w:szCs w:val="28"/>
        </w:rPr>
        <w:t xml:space="preserve">online. </w:t>
      </w:r>
    </w:p>
    <w:p w14:paraId="2F7D044E" w14:textId="77777777" w:rsidR="006E3C9A" w:rsidRDefault="006E3C9A">
      <w:pPr>
        <w:spacing w:before="10" w:line="180" w:lineRule="exact"/>
        <w:rPr>
          <w:sz w:val="18"/>
          <w:szCs w:val="18"/>
        </w:rPr>
      </w:pPr>
    </w:p>
    <w:p w14:paraId="6A1AFE2C" w14:textId="77777777" w:rsidR="006E3C9A" w:rsidRDefault="006E3C9A">
      <w:pPr>
        <w:spacing w:line="200" w:lineRule="exact"/>
      </w:pPr>
    </w:p>
    <w:p w14:paraId="445EFE54" w14:textId="2CE0A1AE" w:rsidR="00C31B6F" w:rsidRDefault="00F95895" w:rsidP="00C31B6F">
      <w:pPr>
        <w:spacing w:line="295" w:lineRule="auto"/>
        <w:ind w:left="100" w:right="271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 xml:space="preserve">Frustration: </w:t>
      </w:r>
      <w:r>
        <w:rPr>
          <w:rFonts w:ascii="Courier New" w:eastAsia="Courier New" w:hAnsi="Courier New" w:cs="Courier New"/>
          <w:sz w:val="28"/>
          <w:szCs w:val="28"/>
        </w:rPr>
        <w:t xml:space="preserve">Stefano </w:t>
      </w:r>
      <w:r w:rsidR="00C31B6F">
        <w:rPr>
          <w:rFonts w:ascii="Courier New" w:eastAsia="Courier New" w:hAnsi="Courier New" w:cs="Courier New"/>
          <w:sz w:val="28"/>
          <w:szCs w:val="28"/>
        </w:rPr>
        <w:t>is takin</w:t>
      </w:r>
      <w:r w:rsidR="007A4B3D">
        <w:rPr>
          <w:rFonts w:ascii="Courier New" w:eastAsia="Courier New" w:hAnsi="Courier New" w:cs="Courier New"/>
          <w:sz w:val="28"/>
          <w:szCs w:val="28"/>
        </w:rPr>
        <w:t>g</w:t>
      </w:r>
      <w:r w:rsidR="00C31B6F">
        <w:rPr>
          <w:rFonts w:ascii="Courier New" w:eastAsia="Courier New" w:hAnsi="Courier New" w:cs="Courier New"/>
          <w:sz w:val="28"/>
          <w:szCs w:val="28"/>
        </w:rPr>
        <w:t xml:space="preserve"> a college trig</w:t>
      </w:r>
      <w:r w:rsidR="000C78F8">
        <w:rPr>
          <w:rFonts w:ascii="Courier New" w:eastAsia="Courier New" w:hAnsi="Courier New" w:cs="Courier New"/>
          <w:sz w:val="28"/>
          <w:szCs w:val="28"/>
        </w:rPr>
        <w:t>onomet</w:t>
      </w:r>
      <w:r w:rsidR="00C31B6F">
        <w:rPr>
          <w:rFonts w:ascii="Courier New" w:eastAsia="Courier New" w:hAnsi="Courier New" w:cs="Courier New"/>
          <w:sz w:val="28"/>
          <w:szCs w:val="28"/>
        </w:rPr>
        <w:t>y class</w:t>
      </w:r>
      <w:r>
        <w:rPr>
          <w:rFonts w:ascii="Courier New" w:eastAsia="Courier New" w:hAnsi="Courier New" w:cs="Courier New"/>
          <w:sz w:val="28"/>
          <w:szCs w:val="28"/>
        </w:rPr>
        <w:t>. He needs something unique to keep him</w:t>
      </w:r>
      <w:r>
        <w:rPr>
          <w:rFonts w:ascii="Courier New" w:eastAsia="Courier New" w:hAnsi="Courier New" w:cs="Courier New"/>
          <w:sz w:val="28"/>
          <w:szCs w:val="28"/>
        </w:rPr>
        <w:t xml:space="preserve"> interested. Stefano is pleased to find that </w:t>
      </w:r>
      <w:r w:rsidR="00C31B6F">
        <w:rPr>
          <w:rFonts w:ascii="Courier New" w:eastAsia="Courier New" w:hAnsi="Courier New" w:cs="Courier New"/>
          <w:sz w:val="28"/>
          <w:szCs w:val="28"/>
        </w:rPr>
        <w:t xml:space="preserve">an online version of a simple trigonometry with a unique background.  </w:t>
      </w:r>
    </w:p>
    <w:p w14:paraId="710FFAD3" w14:textId="0D16585B" w:rsidR="00C31B6F" w:rsidRDefault="00C31B6F" w:rsidP="00C31B6F">
      <w:pPr>
        <w:spacing w:line="295" w:lineRule="auto"/>
        <w:ind w:left="100" w:right="271"/>
        <w:rPr>
          <w:rFonts w:ascii="Courier New" w:eastAsia="Courier New" w:hAnsi="Courier New" w:cs="Courier New"/>
          <w:sz w:val="28"/>
          <w:szCs w:val="28"/>
        </w:rPr>
      </w:pPr>
    </w:p>
    <w:p w14:paraId="2D485D85" w14:textId="77777777" w:rsidR="00C31B6F" w:rsidRDefault="00C31B6F" w:rsidP="00C31B6F">
      <w:pPr>
        <w:spacing w:line="295" w:lineRule="auto"/>
        <w:ind w:left="100" w:right="271"/>
        <w:rPr>
          <w:rFonts w:ascii="Courier New" w:eastAsia="Courier New" w:hAnsi="Courier New" w:cs="Courier New"/>
          <w:sz w:val="28"/>
          <w:szCs w:val="28"/>
        </w:rPr>
      </w:pPr>
    </w:p>
    <w:p w14:paraId="17405735" w14:textId="0956EA9B" w:rsidR="006E3C9A" w:rsidRDefault="006E3C9A">
      <w:pPr>
        <w:spacing w:line="295" w:lineRule="auto"/>
        <w:ind w:left="100" w:right="60"/>
        <w:rPr>
          <w:rFonts w:ascii="Courier New" w:eastAsia="Courier New" w:hAnsi="Courier New" w:cs="Courier New"/>
          <w:sz w:val="28"/>
          <w:szCs w:val="28"/>
        </w:rPr>
      </w:pPr>
    </w:p>
    <w:sectPr w:rsidR="006E3C9A">
      <w:pgSz w:w="12240" w:h="15840"/>
      <w:pgMar w:top="1400" w:right="146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DC256" w14:textId="77777777" w:rsidR="00F95895" w:rsidRDefault="00F95895" w:rsidP="00477584">
      <w:r>
        <w:separator/>
      </w:r>
    </w:p>
  </w:endnote>
  <w:endnote w:type="continuationSeparator" w:id="0">
    <w:p w14:paraId="5BF317D8" w14:textId="77777777" w:rsidR="00F95895" w:rsidRDefault="00F95895" w:rsidP="00477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10C7F2" w14:textId="77777777" w:rsidR="00F95895" w:rsidRDefault="00F95895" w:rsidP="00477584">
      <w:r>
        <w:separator/>
      </w:r>
    </w:p>
  </w:footnote>
  <w:footnote w:type="continuationSeparator" w:id="0">
    <w:p w14:paraId="4C054CB6" w14:textId="77777777" w:rsidR="00F95895" w:rsidRDefault="00F95895" w:rsidP="004775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B458D"/>
    <w:multiLevelType w:val="multilevel"/>
    <w:tmpl w:val="D9D2F4C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C9A"/>
    <w:rsid w:val="000349DD"/>
    <w:rsid w:val="000C78F8"/>
    <w:rsid w:val="001840E5"/>
    <w:rsid w:val="001951A4"/>
    <w:rsid w:val="001F2352"/>
    <w:rsid w:val="003709C3"/>
    <w:rsid w:val="003F258F"/>
    <w:rsid w:val="003F453C"/>
    <w:rsid w:val="00425950"/>
    <w:rsid w:val="00477584"/>
    <w:rsid w:val="004A4B39"/>
    <w:rsid w:val="005B4E97"/>
    <w:rsid w:val="006A7BB9"/>
    <w:rsid w:val="006E3C9A"/>
    <w:rsid w:val="00741BBB"/>
    <w:rsid w:val="007A4B3D"/>
    <w:rsid w:val="0099625E"/>
    <w:rsid w:val="009E39CC"/>
    <w:rsid w:val="00A51B0D"/>
    <w:rsid w:val="00BA58AA"/>
    <w:rsid w:val="00C31B6F"/>
    <w:rsid w:val="00C7526C"/>
    <w:rsid w:val="00C90C15"/>
    <w:rsid w:val="00CC5CF7"/>
    <w:rsid w:val="00DB36B8"/>
    <w:rsid w:val="00EC48F8"/>
    <w:rsid w:val="00F34A7E"/>
    <w:rsid w:val="00F938AD"/>
    <w:rsid w:val="00F9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4FA616DB"/>
  <w15:docId w15:val="{B96C2B2D-84FB-469B-BF8F-0DFAA48D5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775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7584"/>
  </w:style>
  <w:style w:type="paragraph" w:styleId="Footer">
    <w:name w:val="footer"/>
    <w:basedOn w:val="Normal"/>
    <w:link w:val="FooterChar"/>
    <w:uiPriority w:val="99"/>
    <w:unhideWhenUsed/>
    <w:rsid w:val="004775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75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Radar 16</dc:creator>
  <cp:lastModifiedBy>Radar 16</cp:lastModifiedBy>
  <cp:revision>2</cp:revision>
  <dcterms:created xsi:type="dcterms:W3CDTF">2019-04-22T03:16:00Z</dcterms:created>
  <dcterms:modified xsi:type="dcterms:W3CDTF">2019-04-22T03:16:00Z</dcterms:modified>
</cp:coreProperties>
</file>